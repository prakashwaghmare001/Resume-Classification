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CD2C" w14:textId="77777777"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14:paraId="15B1BD0C" w14:textId="77777777" w:rsidR="00FC0438" w:rsidRPr="00342B9C" w:rsidRDefault="00342B9C" w:rsidP="00FC0438">
      <w:pPr>
        <w:rPr>
          <w:b/>
          <w:sz w:val="22"/>
          <w:szCs w:val="22"/>
        </w:rPr>
      </w:pPr>
      <w:r w:rsidRPr="00342B9C">
        <w:rPr>
          <w:b/>
          <w:sz w:val="22"/>
          <w:szCs w:val="22"/>
        </w:rPr>
        <w:t>---------------------------------------------------------------------------------------------------------------------------</w:t>
      </w:r>
    </w:p>
    <w:p w14:paraId="5EAE2158" w14:textId="77777777" w:rsidR="00FC0438" w:rsidRPr="00342B9C" w:rsidRDefault="00342B9C" w:rsidP="00FC0438">
      <w:pPr>
        <w:rPr>
          <w:b/>
          <w:sz w:val="22"/>
          <w:szCs w:val="22"/>
        </w:rPr>
      </w:pPr>
      <w:r w:rsidRPr="00342B9C">
        <w:rPr>
          <w:b/>
          <w:sz w:val="22"/>
          <w:szCs w:val="22"/>
        </w:rPr>
        <w:t>Summary:</w:t>
      </w:r>
    </w:p>
    <w:p w14:paraId="594203D9" w14:textId="77777777" w:rsidR="00FC0438" w:rsidRPr="00342B9C" w:rsidRDefault="00FC0438" w:rsidP="00FC0438">
      <w:pPr>
        <w:rPr>
          <w:b/>
          <w:sz w:val="22"/>
          <w:szCs w:val="22"/>
        </w:rPr>
      </w:pPr>
    </w:p>
    <w:p w14:paraId="549A79F1"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4544F1C9"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00FC80B1"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71E1C384"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7D168826"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64722671"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0A39BB02"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63C7FC2A"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0A21B931"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4ACA4FC9"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4E63BAB2"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62FE0EFC"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4791CEF6" w14:textId="77777777" w:rsidR="009767F6" w:rsidRPr="00342B9C" w:rsidRDefault="009767F6" w:rsidP="00D15338">
      <w:pPr>
        <w:pStyle w:val="ListParagraph"/>
        <w:shd w:val="clear" w:color="auto" w:fill="FFFFFF"/>
        <w:tabs>
          <w:tab w:val="left" w:pos="1440"/>
        </w:tabs>
        <w:ind w:left="765"/>
        <w:rPr>
          <w:sz w:val="22"/>
          <w:szCs w:val="22"/>
        </w:rPr>
      </w:pPr>
    </w:p>
    <w:p w14:paraId="3FBD7F0C" w14:textId="77777777" w:rsidR="00FC0438" w:rsidRPr="00342B9C" w:rsidRDefault="00342B9C" w:rsidP="00FC0438">
      <w:pPr>
        <w:tabs>
          <w:tab w:val="left" w:pos="1080"/>
        </w:tabs>
        <w:rPr>
          <w:b/>
          <w:sz w:val="22"/>
          <w:szCs w:val="22"/>
        </w:rPr>
      </w:pPr>
      <w:r w:rsidRPr="00342B9C">
        <w:rPr>
          <w:b/>
          <w:sz w:val="22"/>
          <w:szCs w:val="22"/>
        </w:rPr>
        <w:t>Technical skills:</w:t>
      </w:r>
    </w:p>
    <w:p w14:paraId="63BFB45E" w14:textId="77777777" w:rsidR="00FC0438" w:rsidRPr="00342B9C" w:rsidRDefault="00FC0438" w:rsidP="00FC0438">
      <w:pPr>
        <w:pStyle w:val="level1"/>
        <w:tabs>
          <w:tab w:val="left" w:pos="1440"/>
        </w:tabs>
        <w:ind w:left="360"/>
        <w:rPr>
          <w:sz w:val="22"/>
          <w:szCs w:val="22"/>
        </w:rPr>
      </w:pPr>
    </w:p>
    <w:p w14:paraId="4C775F27"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1A8A2F51"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4245E93A"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0F1135C2" w14:textId="77777777" w:rsidR="0096356E" w:rsidRPr="00342B9C" w:rsidRDefault="0096356E" w:rsidP="0096356E">
      <w:pPr>
        <w:pStyle w:val="ListParagraph"/>
        <w:shd w:val="clear" w:color="auto" w:fill="FFFFFF"/>
        <w:ind w:left="765"/>
        <w:jc w:val="both"/>
        <w:rPr>
          <w:sz w:val="22"/>
          <w:szCs w:val="22"/>
        </w:rPr>
      </w:pPr>
    </w:p>
    <w:p w14:paraId="2248053B"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3FFD734A"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793CA2F7"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2644C9B4" w14:textId="77777777" w:rsidR="00FC0438" w:rsidRPr="00342B9C" w:rsidRDefault="00FC0438" w:rsidP="0096356E">
      <w:pPr>
        <w:pStyle w:val="ListParagraph"/>
        <w:shd w:val="clear" w:color="auto" w:fill="FFFFFF"/>
        <w:ind w:left="765"/>
        <w:jc w:val="both"/>
        <w:rPr>
          <w:sz w:val="22"/>
          <w:szCs w:val="22"/>
        </w:rPr>
      </w:pPr>
    </w:p>
    <w:p w14:paraId="37FACE7D" w14:textId="77777777" w:rsidR="00FC0438" w:rsidRPr="00342B9C" w:rsidRDefault="00FC0438" w:rsidP="00FC0438">
      <w:pPr>
        <w:rPr>
          <w:sz w:val="22"/>
          <w:szCs w:val="22"/>
        </w:rPr>
      </w:pPr>
    </w:p>
    <w:p w14:paraId="2BD071EB" w14:textId="77777777" w:rsidR="00FC0438" w:rsidRPr="00342B9C" w:rsidRDefault="00342B9C" w:rsidP="00FC0438">
      <w:pPr>
        <w:rPr>
          <w:b/>
          <w:sz w:val="22"/>
          <w:szCs w:val="22"/>
        </w:rPr>
      </w:pPr>
      <w:r w:rsidRPr="00342B9C">
        <w:rPr>
          <w:b/>
          <w:sz w:val="22"/>
          <w:szCs w:val="22"/>
        </w:rPr>
        <w:t>Experience Summary:</w:t>
      </w:r>
    </w:p>
    <w:p w14:paraId="76AF1C69" w14:textId="77777777" w:rsidR="00FC0438" w:rsidRPr="00342B9C" w:rsidRDefault="00FC0438" w:rsidP="00FC0438">
      <w:pPr>
        <w:rPr>
          <w:b/>
          <w:sz w:val="22"/>
          <w:szCs w:val="22"/>
        </w:rPr>
      </w:pPr>
    </w:p>
    <w:p w14:paraId="36E1D265"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1051360D"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16933D88"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29AC55B6" w14:textId="77777777" w:rsidR="001674FD" w:rsidRPr="00342B9C" w:rsidRDefault="001674FD" w:rsidP="00FC0438">
      <w:pPr>
        <w:jc w:val="both"/>
        <w:rPr>
          <w:sz w:val="22"/>
          <w:szCs w:val="22"/>
        </w:rPr>
      </w:pPr>
    </w:p>
    <w:p w14:paraId="5360EFA6" w14:textId="77777777" w:rsidR="00FC0438" w:rsidRPr="00342B9C" w:rsidRDefault="00FC0438" w:rsidP="00FC0438">
      <w:pPr>
        <w:jc w:val="both"/>
        <w:rPr>
          <w:sz w:val="22"/>
          <w:szCs w:val="22"/>
        </w:rPr>
      </w:pPr>
    </w:p>
    <w:p w14:paraId="48D6868D" w14:textId="77777777" w:rsidR="00FC0438" w:rsidRPr="00342B9C" w:rsidRDefault="00342B9C" w:rsidP="00FC0438">
      <w:pPr>
        <w:rPr>
          <w:b/>
          <w:sz w:val="22"/>
          <w:szCs w:val="22"/>
        </w:rPr>
      </w:pPr>
      <w:r w:rsidRPr="00342B9C">
        <w:rPr>
          <w:b/>
          <w:sz w:val="22"/>
          <w:szCs w:val="22"/>
        </w:rPr>
        <w:t>Educational Qualifications:</w:t>
      </w:r>
    </w:p>
    <w:p w14:paraId="68F4A17E" w14:textId="77777777" w:rsidR="00FC0438" w:rsidRPr="00342B9C" w:rsidRDefault="00FC0438" w:rsidP="00FC0438">
      <w:pPr>
        <w:autoSpaceDE w:val="0"/>
        <w:rPr>
          <w:b/>
          <w:sz w:val="22"/>
          <w:szCs w:val="22"/>
        </w:rPr>
      </w:pPr>
    </w:p>
    <w:p w14:paraId="0BE4498D"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4FE6537B" w14:textId="77777777" w:rsidR="001D0482" w:rsidRPr="00342B9C" w:rsidRDefault="001D0482" w:rsidP="006A0D75">
      <w:pPr>
        <w:jc w:val="both"/>
        <w:rPr>
          <w:sz w:val="22"/>
          <w:szCs w:val="22"/>
        </w:rPr>
      </w:pPr>
    </w:p>
    <w:p w14:paraId="521D646F" w14:textId="77777777" w:rsidR="001D0482" w:rsidRPr="00342B9C" w:rsidRDefault="001D0482" w:rsidP="00FC0438">
      <w:pPr>
        <w:tabs>
          <w:tab w:val="left" w:pos="2880"/>
        </w:tabs>
        <w:jc w:val="both"/>
        <w:rPr>
          <w:b/>
          <w:sz w:val="22"/>
          <w:szCs w:val="22"/>
          <w:u w:val="single"/>
        </w:rPr>
      </w:pPr>
    </w:p>
    <w:p w14:paraId="4CA2CC7E"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1C8BD345" w14:textId="77777777" w:rsidR="000A2970" w:rsidRPr="00342B9C" w:rsidRDefault="000A2970" w:rsidP="000A2970">
      <w:pPr>
        <w:tabs>
          <w:tab w:val="left" w:pos="2880"/>
        </w:tabs>
        <w:jc w:val="both"/>
        <w:rPr>
          <w:b/>
          <w:sz w:val="22"/>
          <w:szCs w:val="22"/>
          <w:u w:val="single"/>
        </w:rPr>
      </w:pPr>
    </w:p>
    <w:p w14:paraId="3B34BB35"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70FEC27B" w14:textId="77777777" w:rsidR="00824258" w:rsidRPr="00342B9C" w:rsidRDefault="00824258" w:rsidP="00824258">
      <w:pPr>
        <w:jc w:val="both"/>
        <w:rPr>
          <w:sz w:val="22"/>
          <w:szCs w:val="22"/>
        </w:rPr>
      </w:pPr>
    </w:p>
    <w:p w14:paraId="7877EDE7"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2BEEB5A0"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7FBA7497"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2F17D146"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3FC42D3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6406849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6918B1B9"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7366FA7E" w14:textId="77777777" w:rsidR="00824258" w:rsidRPr="00342B9C" w:rsidRDefault="00824258" w:rsidP="00824258">
      <w:pPr>
        <w:tabs>
          <w:tab w:val="left" w:pos="2880"/>
        </w:tabs>
        <w:jc w:val="both"/>
        <w:rPr>
          <w:b/>
          <w:sz w:val="22"/>
          <w:szCs w:val="22"/>
        </w:rPr>
      </w:pPr>
    </w:p>
    <w:p w14:paraId="50A4B061" w14:textId="77777777" w:rsidR="00824258" w:rsidRPr="00342B9C" w:rsidRDefault="00342B9C" w:rsidP="00824258">
      <w:pPr>
        <w:tabs>
          <w:tab w:val="left" w:pos="2880"/>
        </w:tabs>
        <w:jc w:val="both"/>
        <w:rPr>
          <w:b/>
          <w:sz w:val="22"/>
          <w:szCs w:val="22"/>
        </w:rPr>
      </w:pPr>
      <w:r w:rsidRPr="00342B9C">
        <w:rPr>
          <w:b/>
          <w:sz w:val="22"/>
          <w:szCs w:val="22"/>
        </w:rPr>
        <w:t>Description</w:t>
      </w:r>
    </w:p>
    <w:p w14:paraId="590F55C6" w14:textId="77777777" w:rsidR="00824258" w:rsidRPr="00342B9C" w:rsidRDefault="00824258" w:rsidP="00824258">
      <w:pPr>
        <w:tabs>
          <w:tab w:val="left" w:pos="2880"/>
        </w:tabs>
        <w:jc w:val="both"/>
        <w:rPr>
          <w:sz w:val="22"/>
          <w:szCs w:val="22"/>
        </w:rPr>
      </w:pPr>
    </w:p>
    <w:p w14:paraId="3C5A7348"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75056FA3" w14:textId="77777777" w:rsidR="00824258" w:rsidRPr="00342B9C" w:rsidRDefault="00824258" w:rsidP="00824258">
      <w:pPr>
        <w:tabs>
          <w:tab w:val="left" w:pos="2880"/>
        </w:tabs>
        <w:jc w:val="both"/>
        <w:rPr>
          <w:sz w:val="22"/>
          <w:szCs w:val="22"/>
        </w:rPr>
      </w:pPr>
    </w:p>
    <w:p w14:paraId="6C98C24A" w14:textId="77777777" w:rsidR="00824258" w:rsidRPr="00342B9C" w:rsidRDefault="00342B9C" w:rsidP="00824258">
      <w:pPr>
        <w:tabs>
          <w:tab w:val="left" w:pos="2880"/>
        </w:tabs>
        <w:jc w:val="both"/>
        <w:rPr>
          <w:b/>
          <w:sz w:val="22"/>
          <w:szCs w:val="22"/>
        </w:rPr>
      </w:pPr>
      <w:r w:rsidRPr="00342B9C">
        <w:rPr>
          <w:b/>
          <w:sz w:val="22"/>
          <w:szCs w:val="22"/>
        </w:rPr>
        <w:t>Responsibilities:</w:t>
      </w:r>
    </w:p>
    <w:p w14:paraId="3B62774F"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4B87F73A"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3A244AA1"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D4FE52C"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1D1784EE"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2A535DED"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5B47212A"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52D040D1"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1A5375BC"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0ED85EAE"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1DB4E13A" w14:textId="77777777" w:rsidR="00077D49" w:rsidRPr="00342B9C" w:rsidRDefault="00077D49" w:rsidP="00077D49">
      <w:pPr>
        <w:jc w:val="both"/>
        <w:rPr>
          <w:sz w:val="22"/>
          <w:szCs w:val="22"/>
        </w:rPr>
      </w:pPr>
    </w:p>
    <w:p w14:paraId="3F312166"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5ADB09CA"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20136C04"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423A2E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62E5743"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3AD64DCD"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4A738E9C"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4E32C80B" w14:textId="77777777" w:rsidR="00077D49" w:rsidRPr="00342B9C" w:rsidRDefault="00077D49" w:rsidP="00077D49">
      <w:pPr>
        <w:tabs>
          <w:tab w:val="left" w:pos="2880"/>
        </w:tabs>
        <w:jc w:val="both"/>
        <w:rPr>
          <w:b/>
          <w:sz w:val="22"/>
          <w:szCs w:val="22"/>
        </w:rPr>
      </w:pPr>
    </w:p>
    <w:p w14:paraId="0D3131E1" w14:textId="77777777" w:rsidR="00077D49" w:rsidRPr="00342B9C" w:rsidRDefault="00342B9C" w:rsidP="00077D49">
      <w:pPr>
        <w:tabs>
          <w:tab w:val="left" w:pos="2880"/>
        </w:tabs>
        <w:jc w:val="both"/>
        <w:rPr>
          <w:b/>
          <w:sz w:val="22"/>
          <w:szCs w:val="22"/>
        </w:rPr>
      </w:pPr>
      <w:r w:rsidRPr="00342B9C">
        <w:rPr>
          <w:b/>
          <w:sz w:val="22"/>
          <w:szCs w:val="22"/>
        </w:rPr>
        <w:t>Description</w:t>
      </w:r>
    </w:p>
    <w:p w14:paraId="33533D16" w14:textId="77777777" w:rsidR="00077D49" w:rsidRPr="00342B9C" w:rsidRDefault="00077D49" w:rsidP="00077D49">
      <w:pPr>
        <w:tabs>
          <w:tab w:val="left" w:pos="2880"/>
        </w:tabs>
        <w:jc w:val="both"/>
        <w:rPr>
          <w:sz w:val="22"/>
          <w:szCs w:val="22"/>
        </w:rPr>
      </w:pPr>
    </w:p>
    <w:p w14:paraId="1B5B3F40"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6962DF4" w14:textId="77777777" w:rsidR="00077D49" w:rsidRPr="00342B9C" w:rsidRDefault="00077D49" w:rsidP="00077D49">
      <w:pPr>
        <w:tabs>
          <w:tab w:val="left" w:pos="2880"/>
        </w:tabs>
        <w:jc w:val="both"/>
        <w:rPr>
          <w:sz w:val="22"/>
          <w:szCs w:val="22"/>
        </w:rPr>
      </w:pPr>
    </w:p>
    <w:p w14:paraId="1A6DA9DB" w14:textId="77777777" w:rsidR="00077D49" w:rsidRPr="00342B9C" w:rsidRDefault="00342B9C" w:rsidP="00077D49">
      <w:pPr>
        <w:tabs>
          <w:tab w:val="left" w:pos="2880"/>
        </w:tabs>
        <w:jc w:val="both"/>
        <w:rPr>
          <w:b/>
          <w:sz w:val="22"/>
          <w:szCs w:val="22"/>
        </w:rPr>
      </w:pPr>
      <w:r w:rsidRPr="00342B9C">
        <w:rPr>
          <w:b/>
          <w:sz w:val="22"/>
          <w:szCs w:val="22"/>
        </w:rPr>
        <w:t>Responsibilities:</w:t>
      </w:r>
    </w:p>
    <w:p w14:paraId="7C1A039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0D0860D8"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1577FFBC"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379A8ACA"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3ECB49C4"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17D9AAA3"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1473FF2B"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110C0D4"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3AC2654D"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4EB4FE1C"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1085486C"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64381F50" w14:textId="77777777" w:rsidR="0050615A" w:rsidRPr="00342B9C" w:rsidRDefault="0050615A" w:rsidP="0050615A">
      <w:pPr>
        <w:jc w:val="both"/>
        <w:rPr>
          <w:sz w:val="22"/>
          <w:szCs w:val="22"/>
        </w:rPr>
      </w:pPr>
    </w:p>
    <w:p w14:paraId="58163639"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672B13B4"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7A9FC8E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5EEBA1C2"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0A966EC"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4DDE1E3C"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5D3ACDF8"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33FC8BB2" w14:textId="77777777" w:rsidR="0050615A" w:rsidRPr="00342B9C" w:rsidRDefault="0050615A" w:rsidP="0050615A">
      <w:pPr>
        <w:tabs>
          <w:tab w:val="left" w:pos="2880"/>
        </w:tabs>
        <w:jc w:val="both"/>
        <w:rPr>
          <w:b/>
          <w:sz w:val="22"/>
          <w:szCs w:val="22"/>
        </w:rPr>
      </w:pPr>
    </w:p>
    <w:p w14:paraId="7A87F504" w14:textId="77777777" w:rsidR="0050615A" w:rsidRPr="00342B9C" w:rsidRDefault="00342B9C" w:rsidP="0050615A">
      <w:pPr>
        <w:tabs>
          <w:tab w:val="left" w:pos="2880"/>
        </w:tabs>
        <w:jc w:val="both"/>
        <w:rPr>
          <w:b/>
          <w:sz w:val="22"/>
          <w:szCs w:val="22"/>
        </w:rPr>
      </w:pPr>
      <w:r w:rsidRPr="00342B9C">
        <w:rPr>
          <w:b/>
          <w:sz w:val="22"/>
          <w:szCs w:val="22"/>
        </w:rPr>
        <w:t>Description</w:t>
      </w:r>
    </w:p>
    <w:p w14:paraId="4CCF93FD" w14:textId="77777777" w:rsidR="0050615A" w:rsidRPr="00342B9C" w:rsidRDefault="0050615A" w:rsidP="0050615A">
      <w:pPr>
        <w:tabs>
          <w:tab w:val="left" w:pos="2880"/>
        </w:tabs>
        <w:jc w:val="both"/>
        <w:rPr>
          <w:sz w:val="22"/>
          <w:szCs w:val="22"/>
        </w:rPr>
      </w:pPr>
    </w:p>
    <w:p w14:paraId="526D1C5D"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 xml:space="preserve">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w:t>
      </w:r>
      <w:r w:rsidRPr="00342B9C">
        <w:rPr>
          <w:color w:val="222222"/>
          <w:sz w:val="22"/>
          <w:szCs w:val="22"/>
          <w:shd w:val="clear" w:color="auto" w:fill="FFFFFF"/>
        </w:rPr>
        <w:lastRenderedPageBreak/>
        <w:t>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EE5F241" w14:textId="77777777" w:rsidR="0050615A" w:rsidRPr="00342B9C" w:rsidRDefault="0050615A" w:rsidP="0050615A">
      <w:pPr>
        <w:tabs>
          <w:tab w:val="left" w:pos="2880"/>
        </w:tabs>
        <w:jc w:val="both"/>
        <w:rPr>
          <w:sz w:val="22"/>
          <w:szCs w:val="22"/>
        </w:rPr>
      </w:pPr>
    </w:p>
    <w:p w14:paraId="168B729F" w14:textId="77777777" w:rsidR="0050615A" w:rsidRPr="00342B9C" w:rsidRDefault="00342B9C" w:rsidP="0050615A">
      <w:pPr>
        <w:tabs>
          <w:tab w:val="left" w:pos="2880"/>
        </w:tabs>
        <w:jc w:val="both"/>
        <w:rPr>
          <w:b/>
          <w:sz w:val="22"/>
          <w:szCs w:val="22"/>
        </w:rPr>
      </w:pPr>
      <w:r w:rsidRPr="00342B9C">
        <w:rPr>
          <w:b/>
          <w:sz w:val="22"/>
          <w:szCs w:val="22"/>
        </w:rPr>
        <w:t>Responsibilities:</w:t>
      </w:r>
    </w:p>
    <w:p w14:paraId="7EB8EA6A"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1705EE9A"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599F5ACB"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516AF736"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0F9AA7D0"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3B249E3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06D5B085"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4EE19550"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F2A0457"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49F5551F" w14:textId="77777777" w:rsidR="006074E4" w:rsidRPr="00342B9C" w:rsidRDefault="006074E4" w:rsidP="00A61A83">
      <w:pPr>
        <w:jc w:val="both"/>
        <w:rPr>
          <w:sz w:val="22"/>
          <w:szCs w:val="22"/>
        </w:rPr>
      </w:pPr>
    </w:p>
    <w:p w14:paraId="63CF6618"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268C8CC6"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79014A8A"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41957C54"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ECF877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1A8BED98"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05269725"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34811F63" w14:textId="77777777" w:rsidR="006074E4" w:rsidRPr="00342B9C" w:rsidRDefault="006074E4" w:rsidP="00A61A83">
      <w:pPr>
        <w:tabs>
          <w:tab w:val="left" w:pos="2880"/>
        </w:tabs>
        <w:jc w:val="both"/>
        <w:rPr>
          <w:b/>
          <w:sz w:val="22"/>
          <w:szCs w:val="22"/>
        </w:rPr>
      </w:pPr>
    </w:p>
    <w:p w14:paraId="589DF49A" w14:textId="77777777" w:rsidR="006074E4" w:rsidRPr="00342B9C" w:rsidRDefault="00342B9C" w:rsidP="00A61A83">
      <w:pPr>
        <w:tabs>
          <w:tab w:val="left" w:pos="2880"/>
        </w:tabs>
        <w:jc w:val="both"/>
        <w:rPr>
          <w:b/>
          <w:sz w:val="22"/>
          <w:szCs w:val="22"/>
        </w:rPr>
      </w:pPr>
      <w:r w:rsidRPr="00342B9C">
        <w:rPr>
          <w:b/>
          <w:sz w:val="22"/>
          <w:szCs w:val="22"/>
        </w:rPr>
        <w:t>Description</w:t>
      </w:r>
    </w:p>
    <w:p w14:paraId="3EBD9768" w14:textId="77777777" w:rsidR="006074E4" w:rsidRPr="00342B9C" w:rsidRDefault="006074E4" w:rsidP="00A61A83">
      <w:pPr>
        <w:tabs>
          <w:tab w:val="left" w:pos="2880"/>
        </w:tabs>
        <w:jc w:val="both"/>
        <w:rPr>
          <w:sz w:val="22"/>
          <w:szCs w:val="22"/>
        </w:rPr>
      </w:pPr>
    </w:p>
    <w:p w14:paraId="0A6633FF"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0DE56E7E" w14:textId="77777777" w:rsidR="006074E4" w:rsidRPr="00342B9C" w:rsidRDefault="006074E4" w:rsidP="00A61A83">
      <w:pPr>
        <w:tabs>
          <w:tab w:val="left" w:pos="2880"/>
        </w:tabs>
        <w:jc w:val="both"/>
        <w:rPr>
          <w:sz w:val="22"/>
          <w:szCs w:val="22"/>
        </w:rPr>
      </w:pPr>
    </w:p>
    <w:p w14:paraId="35CC9BBC" w14:textId="77777777" w:rsidR="006074E4" w:rsidRPr="00342B9C" w:rsidRDefault="00342B9C" w:rsidP="00A61A83">
      <w:pPr>
        <w:tabs>
          <w:tab w:val="left" w:pos="2880"/>
        </w:tabs>
        <w:jc w:val="both"/>
        <w:rPr>
          <w:b/>
          <w:sz w:val="22"/>
          <w:szCs w:val="22"/>
        </w:rPr>
      </w:pPr>
      <w:r w:rsidRPr="00342B9C">
        <w:rPr>
          <w:b/>
          <w:sz w:val="22"/>
          <w:szCs w:val="22"/>
        </w:rPr>
        <w:t>Responsibilities:</w:t>
      </w:r>
    </w:p>
    <w:p w14:paraId="057F4B79"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7F7F2211"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4B4AE075"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291D321"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7F5D5EAB"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3C05C37A"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lastRenderedPageBreak/>
        <w:t>Supporting the QAT.</w:t>
      </w:r>
    </w:p>
    <w:p w14:paraId="4428F4D0"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244B311"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50967568"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722F5B7"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53394CA3"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583DFD47" w14:textId="77777777" w:rsidR="009C4B37" w:rsidRPr="00342B9C" w:rsidRDefault="009C4B37" w:rsidP="009C4B37">
      <w:pPr>
        <w:jc w:val="both"/>
        <w:rPr>
          <w:sz w:val="22"/>
          <w:szCs w:val="22"/>
        </w:rPr>
      </w:pPr>
    </w:p>
    <w:p w14:paraId="5D2A747E"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40C3EE99"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37A541D8"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59DBC246"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5EB8EA38"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76FE4AA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14838AA5"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156A8D9F" w14:textId="77777777" w:rsidR="009C4B37" w:rsidRPr="00342B9C" w:rsidRDefault="009C4B37" w:rsidP="009C4B37">
      <w:pPr>
        <w:tabs>
          <w:tab w:val="left" w:pos="2880"/>
        </w:tabs>
        <w:jc w:val="both"/>
        <w:rPr>
          <w:b/>
          <w:sz w:val="22"/>
          <w:szCs w:val="22"/>
        </w:rPr>
      </w:pPr>
    </w:p>
    <w:p w14:paraId="33C7D0A6" w14:textId="77777777" w:rsidR="009C4B37" w:rsidRPr="00342B9C" w:rsidRDefault="00342B9C" w:rsidP="009C4B37">
      <w:pPr>
        <w:tabs>
          <w:tab w:val="left" w:pos="2880"/>
        </w:tabs>
        <w:jc w:val="both"/>
        <w:rPr>
          <w:b/>
          <w:sz w:val="22"/>
          <w:szCs w:val="22"/>
        </w:rPr>
      </w:pPr>
      <w:r w:rsidRPr="00342B9C">
        <w:rPr>
          <w:b/>
          <w:sz w:val="22"/>
          <w:szCs w:val="22"/>
        </w:rPr>
        <w:t>Description</w:t>
      </w:r>
    </w:p>
    <w:p w14:paraId="139C3983" w14:textId="77777777" w:rsidR="009C4B37" w:rsidRPr="00342B9C" w:rsidRDefault="009C4B37" w:rsidP="009C4B37">
      <w:pPr>
        <w:tabs>
          <w:tab w:val="left" w:pos="2880"/>
        </w:tabs>
        <w:jc w:val="both"/>
        <w:rPr>
          <w:sz w:val="22"/>
          <w:szCs w:val="22"/>
        </w:rPr>
      </w:pPr>
    </w:p>
    <w:p w14:paraId="6B571BD2"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07D34133" w14:textId="77777777" w:rsidR="009C4B37" w:rsidRPr="00342B9C" w:rsidRDefault="009C4B37" w:rsidP="009C4B37">
      <w:pPr>
        <w:tabs>
          <w:tab w:val="left" w:pos="2880"/>
        </w:tabs>
        <w:jc w:val="both"/>
        <w:rPr>
          <w:sz w:val="22"/>
          <w:szCs w:val="22"/>
        </w:rPr>
      </w:pPr>
    </w:p>
    <w:p w14:paraId="4E790962" w14:textId="77777777" w:rsidR="009C4B37" w:rsidRPr="00342B9C" w:rsidRDefault="00342B9C" w:rsidP="009C4B37">
      <w:pPr>
        <w:tabs>
          <w:tab w:val="left" w:pos="2880"/>
        </w:tabs>
        <w:jc w:val="both"/>
        <w:rPr>
          <w:b/>
          <w:sz w:val="22"/>
          <w:szCs w:val="22"/>
        </w:rPr>
      </w:pPr>
      <w:r w:rsidRPr="00342B9C">
        <w:rPr>
          <w:b/>
          <w:sz w:val="22"/>
          <w:szCs w:val="22"/>
        </w:rPr>
        <w:t>Responsibilities:</w:t>
      </w:r>
    </w:p>
    <w:p w14:paraId="1469D5DD"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3B3E29EC"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5ADB03C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F2C8FE2"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0B98997C"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7844EF5A"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079F5093"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05E2DB11"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AFACF79"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32F64CEB" w14:textId="77777777"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lastRenderedPageBreak/>
        <w:pict w14:anchorId="2DF1A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26B4"/>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CBE0FC"/>
  <w15:docId w15:val="{00685BF4-719F-4E2F-89C2-8699CCF5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Shadow</cp:lastModifiedBy>
  <cp:revision>2</cp:revision>
  <dcterms:created xsi:type="dcterms:W3CDTF">2023-06-03T05:59:00Z</dcterms:created>
  <dcterms:modified xsi:type="dcterms:W3CDTF">2023-06-03T05:59:00Z</dcterms:modified>
</cp:coreProperties>
</file>