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36DA5F" w14:textId="77777777"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14:paraId="2B644B59" w14:textId="77777777"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14:paraId="41AB7132" w14:textId="77777777"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6922592A" w14:textId="77777777"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14:paraId="65C37D77" w14:textId="77777777"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14:paraId="17B13CF0" w14:textId="77777777"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14:paraId="057B7C96" w14:textId="77777777"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14:paraId="6D673F36" w14:textId="77777777"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14:paraId="2CF0E7B7" w14:textId="77777777"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14:paraId="30F61CF1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14:paraId="6CC10BA3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44E84DFF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1F050B20" w14:textId="77777777"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14:paraId="1F889C26" w14:textId="77777777"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14:paraId="56DB2942" w14:textId="77777777"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30CA9F72" w14:textId="77777777"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14:paraId="6853A36A" w14:textId="77777777"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14:paraId="6BB112E4" w14:textId="77777777"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14:paraId="032E9890" w14:textId="77777777"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14:paraId="2D9F76CC" w14:textId="77777777"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14:paraId="599D4993" w14:textId="77777777"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14:paraId="021C789A" w14:textId="77777777"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14:paraId="194B6A83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D41F0C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5BE837D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8C74F0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12F28E9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941786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FB47703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9466A08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D5E9AB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162F25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BF8D259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3AA5DC5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9DC4CA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37630D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83D419C" w14:textId="77777777"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14:paraId="410AE7C5" w14:textId="77777777"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A6A5232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14:paraId="3BE03C01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14:paraId="246AC529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14:paraId="2F1A84B8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14:paraId="276263FB" w14:textId="77777777"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14:paraId="04A2658F" w14:textId="77777777"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14:paraId="651EDC77" w14:textId="77777777"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BFC9FF0" w14:textId="77777777"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14:paraId="5590AACE" w14:textId="77777777"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14:paraId="29F57AFA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14:paraId="497B9000" w14:textId="77777777"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24503F45" w14:textId="77777777"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359809CB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14:paraId="24BC6E6A" w14:textId="77777777"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BE49ECA" w14:textId="77777777"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14:paraId="3CAC93C2" w14:textId="77777777"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43AD545D" w14:textId="77777777"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6B8A5A49" w14:textId="77777777"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14:paraId="35B68EF1" w14:textId="77777777"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14:paraId="37968719" w14:textId="77777777"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14:paraId="24C991DE" w14:textId="77777777"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14:paraId="63EDA592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2EF5CD86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26DA4E58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1FFC5672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2E8D0A0A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3C6E511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304EA94C" w14:textId="77777777"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4C1A6A5" w14:textId="77777777"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2422E035" w14:textId="77777777"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14:paraId="69002A0B" w14:textId="77777777"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14:paraId="4659CB33" w14:textId="77777777"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14:paraId="7DD5503F" w14:textId="77777777"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 w14:anchorId="7B747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8C4A" w14:textId="77777777" w:rsidR="00616A02" w:rsidRDefault="00616A02" w:rsidP="00BC3EC6">
      <w:r>
        <w:separator/>
      </w:r>
    </w:p>
  </w:endnote>
  <w:endnote w:type="continuationSeparator" w:id="0">
    <w:p w14:paraId="6E9DA4CF" w14:textId="77777777"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5E47" w14:textId="77777777" w:rsidR="00616A02" w:rsidRDefault="00616A02" w:rsidP="00BC3EC6">
      <w:r>
        <w:separator/>
      </w:r>
    </w:p>
  </w:footnote>
  <w:footnote w:type="continuationSeparator" w:id="0">
    <w:p w14:paraId="34BFEF14" w14:textId="77777777"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31"/>
  </w:num>
  <w:num w:numId="15">
    <w:abstractNumId w:val="38"/>
  </w:num>
  <w:num w:numId="16">
    <w:abstractNumId w:val="40"/>
  </w:num>
  <w:num w:numId="17">
    <w:abstractNumId w:val="35"/>
  </w:num>
  <w:num w:numId="18">
    <w:abstractNumId w:val="28"/>
  </w:num>
  <w:num w:numId="19">
    <w:abstractNumId w:val="23"/>
  </w:num>
  <w:num w:numId="20">
    <w:abstractNumId w:val="16"/>
  </w:num>
  <w:num w:numId="21">
    <w:abstractNumId w:val="22"/>
  </w:num>
  <w:num w:numId="22">
    <w:abstractNumId w:val="21"/>
  </w:num>
  <w:num w:numId="23">
    <w:abstractNumId w:val="27"/>
  </w:num>
  <w:num w:numId="24">
    <w:abstractNumId w:val="20"/>
  </w:num>
  <w:num w:numId="25">
    <w:abstractNumId w:val="17"/>
  </w:num>
  <w:num w:numId="26">
    <w:abstractNumId w:val="19"/>
  </w:num>
  <w:num w:numId="27">
    <w:abstractNumId w:val="30"/>
  </w:num>
  <w:num w:numId="28">
    <w:abstractNumId w:val="15"/>
  </w:num>
  <w:num w:numId="29">
    <w:abstractNumId w:val="29"/>
  </w:num>
  <w:num w:numId="30">
    <w:abstractNumId w:val="13"/>
  </w:num>
  <w:num w:numId="31">
    <w:abstractNumId w:val="36"/>
  </w:num>
  <w:num w:numId="32">
    <w:abstractNumId w:val="14"/>
  </w:num>
  <w:num w:numId="33">
    <w:abstractNumId w:val="43"/>
  </w:num>
  <w:num w:numId="34">
    <w:abstractNumId w:val="33"/>
  </w:num>
  <w:num w:numId="35">
    <w:abstractNumId w:val="42"/>
  </w:num>
  <w:num w:numId="36">
    <w:abstractNumId w:val="25"/>
  </w:num>
  <w:num w:numId="37">
    <w:abstractNumId w:val="37"/>
  </w:num>
  <w:num w:numId="38">
    <w:abstractNumId w:val="26"/>
  </w:num>
  <w:num w:numId="39">
    <w:abstractNumId w:val="18"/>
  </w:num>
  <w:num w:numId="40">
    <w:abstractNumId w:val="34"/>
  </w:num>
  <w:num w:numId="41">
    <w:abstractNumId w:val="41"/>
  </w:num>
  <w:num w:numId="42">
    <w:abstractNumId w:val="32"/>
  </w:num>
  <w:num w:numId="43">
    <w:abstractNumId w:val="39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B6C44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29EF0AB"/>
  <w15:chartTrackingRefBased/>
  <w15:docId w15:val="{7A797AB7-EB08-45AD-95BE-2D5D36A8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eastAsia="ar-SA" w:bidi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bidi="ar-SA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Shadow</cp:lastModifiedBy>
  <cp:revision>2</cp:revision>
  <cp:lastPrinted>2112-12-31T18:30:00Z</cp:lastPrinted>
  <dcterms:created xsi:type="dcterms:W3CDTF">2023-06-03T05:59:00Z</dcterms:created>
  <dcterms:modified xsi:type="dcterms:W3CDTF">2023-06-03T05:59:00Z</dcterms:modified>
</cp:coreProperties>
</file>